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36F" w:rsidRPr="00FD5B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FD5BEC">
        <w:rPr>
          <w:rFonts w:cs="Times New Roman"/>
          <w:color w:val="000000"/>
          <w:szCs w:val="28"/>
          <w:lang w:val="uk-UA"/>
        </w:rPr>
        <w:t>Міністерство освіти і науки України</w:t>
      </w:r>
    </w:p>
    <w:p w:rsidR="0038136F" w:rsidRPr="00FD5B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FD5BEC">
        <w:rPr>
          <w:rFonts w:cs="Times New Roman"/>
          <w:color w:val="000000"/>
          <w:szCs w:val="28"/>
          <w:lang w:val="uk-UA"/>
        </w:rPr>
        <w:t>Запорізький національний технічний університет</w:t>
      </w:r>
    </w:p>
    <w:p w:rsidR="0038136F" w:rsidRPr="00FD5B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8136F" w:rsidRPr="00FD5B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8136F" w:rsidRPr="00FD5BEC" w:rsidRDefault="0038136F" w:rsidP="0038136F">
      <w:pPr>
        <w:tabs>
          <w:tab w:val="left" w:pos="840"/>
          <w:tab w:val="left" w:pos="9840"/>
        </w:tabs>
        <w:spacing w:line="360" w:lineRule="auto"/>
        <w:jc w:val="right"/>
        <w:rPr>
          <w:rFonts w:cs="Times New Roman"/>
          <w:color w:val="000000"/>
          <w:szCs w:val="28"/>
          <w:lang w:val="uk-UA"/>
        </w:rPr>
      </w:pPr>
      <w:r w:rsidRPr="00FD5BEC">
        <w:rPr>
          <w:rFonts w:cs="Times New Roman"/>
          <w:color w:val="000000"/>
          <w:szCs w:val="28"/>
          <w:lang w:val="uk-UA"/>
        </w:rPr>
        <w:t>кафедра програмних засобів</w:t>
      </w:r>
    </w:p>
    <w:p w:rsidR="0038136F" w:rsidRPr="00FD5BEC" w:rsidRDefault="0038136F" w:rsidP="0038136F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38136F" w:rsidRPr="00FD5BEC" w:rsidRDefault="0038136F" w:rsidP="0038136F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</w:p>
    <w:p w:rsidR="0038136F" w:rsidRPr="00FD5BEC" w:rsidRDefault="0038136F" w:rsidP="0038136F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</w:p>
    <w:p w:rsidR="0038136F" w:rsidRPr="00FD5BEC" w:rsidRDefault="0038136F" w:rsidP="0038136F">
      <w:pPr>
        <w:tabs>
          <w:tab w:val="left" w:pos="840"/>
        </w:tabs>
        <w:spacing w:line="360" w:lineRule="auto"/>
        <w:rPr>
          <w:rFonts w:cs="Times New Roman"/>
          <w:lang w:val="uk-UA"/>
        </w:rPr>
      </w:pPr>
    </w:p>
    <w:p w:rsidR="0038136F" w:rsidRPr="00FD5B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  <w:r w:rsidRPr="00FD5BEC">
        <w:rPr>
          <w:rFonts w:cs="Times New Roman"/>
          <w:b/>
          <w:color w:val="000000"/>
          <w:szCs w:val="28"/>
          <w:lang w:val="uk-UA"/>
        </w:rPr>
        <w:t>ЗВІТ</w:t>
      </w:r>
    </w:p>
    <w:p w:rsidR="0038136F" w:rsidRPr="00FD5BEC" w:rsidRDefault="00B82EE5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FD5BEC">
        <w:rPr>
          <w:rFonts w:cs="Times New Roman"/>
          <w:color w:val="000000"/>
          <w:szCs w:val="28"/>
          <w:lang w:val="uk-UA"/>
        </w:rPr>
        <w:t>з лабораторної роботи №</w:t>
      </w:r>
      <w:r w:rsidR="00FB0E5E">
        <w:rPr>
          <w:rFonts w:cs="Times New Roman"/>
          <w:color w:val="000000"/>
          <w:szCs w:val="28"/>
          <w:lang w:val="uk-UA"/>
        </w:rPr>
        <w:t xml:space="preserve"> 4</w:t>
      </w:r>
    </w:p>
    <w:p w:rsidR="0038136F" w:rsidRPr="00FD5BEC" w:rsidRDefault="0038136F" w:rsidP="00E83592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  <w:r w:rsidRPr="00FD5BEC">
        <w:rPr>
          <w:rFonts w:cs="Times New Roman"/>
          <w:color w:val="000000"/>
          <w:szCs w:val="28"/>
          <w:lang w:val="uk-UA"/>
        </w:rPr>
        <w:t>з дисципліни «</w:t>
      </w:r>
      <w:r w:rsidR="00EC45F1" w:rsidRPr="00FD5BEC">
        <w:rPr>
          <w:rFonts w:cs="Times New Roman"/>
          <w:color w:val="000000"/>
          <w:szCs w:val="28"/>
          <w:lang w:val="uk-UA"/>
        </w:rPr>
        <w:t xml:space="preserve"> </w:t>
      </w:r>
      <w:r w:rsidR="000B4153" w:rsidRPr="00FD5BEC">
        <w:rPr>
          <w:rFonts w:cs="Times New Roman"/>
          <w:color w:val="000000"/>
          <w:szCs w:val="28"/>
          <w:lang w:val="uk-UA"/>
        </w:rPr>
        <w:t>Пр</w:t>
      </w:r>
      <w:r w:rsidR="00EC45F1" w:rsidRPr="00FD5BEC">
        <w:rPr>
          <w:rFonts w:cs="Times New Roman"/>
          <w:color w:val="000000"/>
          <w:szCs w:val="28"/>
          <w:lang w:val="uk-UA"/>
        </w:rPr>
        <w:t>оектування інформаційних систем</w:t>
      </w:r>
      <w:r w:rsidRPr="00FD5BEC">
        <w:rPr>
          <w:rFonts w:cs="Times New Roman"/>
          <w:color w:val="000000"/>
          <w:szCs w:val="28"/>
          <w:lang w:val="uk-UA"/>
        </w:rPr>
        <w:t xml:space="preserve">» з теми:  </w:t>
      </w:r>
      <w:r w:rsidR="00E83592">
        <w:rPr>
          <w:rFonts w:cs="Times New Roman"/>
          <w:color w:val="000000"/>
          <w:szCs w:val="28"/>
          <w:lang w:val="uk-UA"/>
        </w:rPr>
        <w:br/>
      </w:r>
      <w:r w:rsidR="00E83592" w:rsidRPr="00FD5BEC">
        <w:rPr>
          <w:rFonts w:cs="Times New Roman"/>
          <w:b/>
          <w:color w:val="000000"/>
          <w:szCs w:val="28"/>
          <w:lang w:val="uk-UA"/>
        </w:rPr>
        <w:t>«</w:t>
      </w:r>
      <w:r w:rsidR="00E83592" w:rsidRPr="00FB0E5E">
        <w:rPr>
          <w:rFonts w:cs="Times New Roman"/>
          <w:b/>
          <w:color w:val="000000"/>
          <w:szCs w:val="28"/>
          <w:lang w:val="uk-UA"/>
        </w:rPr>
        <w:t>СПОСОБИ РОБОТИ З GPIO</w:t>
      </w:r>
      <w:r w:rsidR="00E83592" w:rsidRPr="00FD5BEC">
        <w:rPr>
          <w:rFonts w:cs="Times New Roman"/>
          <w:b/>
          <w:color w:val="000000"/>
          <w:szCs w:val="28"/>
          <w:lang w:val="uk-UA"/>
        </w:rPr>
        <w:t xml:space="preserve"> »</w:t>
      </w:r>
    </w:p>
    <w:p w:rsidR="0038136F" w:rsidRPr="00FD5BEC" w:rsidRDefault="0038136F" w:rsidP="0038136F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  <w:lang w:val="uk-UA"/>
        </w:rPr>
      </w:pPr>
    </w:p>
    <w:p w:rsidR="0038136F" w:rsidRPr="00FD5BEC" w:rsidRDefault="0038136F" w:rsidP="0038136F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  <w:lang w:val="uk-UA"/>
        </w:rPr>
      </w:pPr>
    </w:p>
    <w:p w:rsidR="0038136F" w:rsidRPr="00FD5BEC" w:rsidRDefault="0038136F" w:rsidP="0038136F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E83592" w:rsidRPr="000B4153" w:rsidRDefault="00E83592" w:rsidP="00E83592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</w:rPr>
      </w:pPr>
    </w:p>
    <w:p w:rsidR="00E83592" w:rsidRPr="00C14AEC" w:rsidRDefault="00E83592" w:rsidP="00E83592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E83592" w:rsidRDefault="00E83592" w:rsidP="00E83592">
      <w:pPr>
        <w:tabs>
          <w:tab w:val="left" w:pos="840"/>
        </w:tabs>
        <w:spacing w:line="360" w:lineRule="auto"/>
        <w:ind w:left="426" w:firstLine="0"/>
        <w:rPr>
          <w:rFonts w:cs="Times New Roman"/>
          <w:szCs w:val="24"/>
          <w:lang w:val="uk-UA"/>
        </w:rPr>
      </w:pPr>
      <w:r w:rsidRPr="00997A38">
        <w:rPr>
          <w:rFonts w:cs="Times New Roman"/>
          <w:lang w:val="uk-UA"/>
        </w:rPr>
        <w:t>Виконала</w:t>
      </w:r>
      <w:r>
        <w:rPr>
          <w:rFonts w:cs="Times New Roman"/>
          <w:lang w:val="uk-UA"/>
        </w:rPr>
        <w:t>:</w:t>
      </w:r>
    </w:p>
    <w:p w:rsidR="00E83592" w:rsidRPr="00417969" w:rsidRDefault="00E83592" w:rsidP="00E83592">
      <w:pPr>
        <w:tabs>
          <w:tab w:val="right" w:pos="0"/>
          <w:tab w:val="left" w:pos="840"/>
          <w:tab w:val="right" w:pos="9960"/>
        </w:tabs>
        <w:spacing w:line="360" w:lineRule="auto"/>
        <w:ind w:left="426" w:firstLine="0"/>
        <w:rPr>
          <w:rFonts w:cs="Times New Roman"/>
          <w:lang w:val="uk-UA"/>
        </w:rPr>
      </w:pPr>
      <w:r>
        <w:rPr>
          <w:rFonts w:cs="Times New Roman"/>
          <w:lang w:val="uk-UA"/>
        </w:rPr>
        <w:t>студент г</w:t>
      </w:r>
      <w:r w:rsidRPr="00997A38">
        <w:rPr>
          <w:rFonts w:cs="Times New Roman"/>
          <w:lang w:val="uk-UA"/>
        </w:rPr>
        <w:t>рупи</w:t>
      </w:r>
      <w:r>
        <w:rPr>
          <w:rFonts w:cs="Times New Roman"/>
        </w:rPr>
        <w:t xml:space="preserve"> КНТ-715                                              </w:t>
      </w:r>
      <w:r>
        <w:rPr>
          <w:rFonts w:cs="Times New Roman"/>
        </w:rPr>
        <w:tab/>
        <w:t xml:space="preserve">          </w:t>
      </w:r>
      <w:r>
        <w:rPr>
          <w:rFonts w:cs="Times New Roman"/>
          <w:lang w:val="uk-UA"/>
        </w:rPr>
        <w:t>А. Ю. Фролова</w:t>
      </w:r>
    </w:p>
    <w:p w:rsidR="00E83592" w:rsidRDefault="00E83592" w:rsidP="00E83592">
      <w:pPr>
        <w:tabs>
          <w:tab w:val="right" w:pos="0"/>
          <w:tab w:val="left" w:pos="840"/>
          <w:tab w:val="right" w:pos="10440"/>
        </w:tabs>
        <w:spacing w:line="360" w:lineRule="auto"/>
        <w:ind w:left="426" w:firstLine="0"/>
        <w:rPr>
          <w:rFonts w:cs="Times New Roman"/>
          <w:lang w:val="uk-UA"/>
        </w:rPr>
      </w:pPr>
    </w:p>
    <w:p w:rsidR="00E83592" w:rsidRDefault="00E83592" w:rsidP="00E83592">
      <w:pPr>
        <w:tabs>
          <w:tab w:val="right" w:pos="0"/>
          <w:tab w:val="left" w:pos="840"/>
          <w:tab w:val="right" w:pos="9960"/>
        </w:tabs>
        <w:spacing w:line="360" w:lineRule="auto"/>
        <w:ind w:left="426" w:firstLine="0"/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Прийняла: </w:t>
      </w:r>
    </w:p>
    <w:p w:rsidR="00E83592" w:rsidRDefault="00E83592" w:rsidP="00E83592">
      <w:pPr>
        <w:tabs>
          <w:tab w:val="right" w:pos="426"/>
          <w:tab w:val="left" w:pos="840"/>
          <w:tab w:val="right" w:pos="9923"/>
        </w:tabs>
        <w:spacing w:line="360" w:lineRule="auto"/>
        <w:ind w:left="426" w:firstLine="0"/>
        <w:rPr>
          <w:rFonts w:cs="Times New Roman"/>
          <w:lang w:val="uk-UA"/>
        </w:rPr>
      </w:pPr>
      <w:r w:rsidRPr="00E23EA7">
        <w:rPr>
          <w:rFonts w:cs="Times New Roman"/>
          <w:lang w:val="uk-UA"/>
        </w:rPr>
        <w:t>к.т.н., доцент</w:t>
      </w:r>
      <w:r w:rsidRPr="007B69E5">
        <w:rPr>
          <w:rFonts w:cs="Times New Roman"/>
          <w:lang w:val="uk-UA"/>
        </w:rPr>
        <w:t xml:space="preserve">                                                                  </w:t>
      </w:r>
      <w:r>
        <w:rPr>
          <w:rFonts w:cs="Times New Roman"/>
          <w:lang w:val="uk-UA"/>
        </w:rPr>
        <w:tab/>
      </w:r>
      <w:r w:rsidRPr="007B69E5">
        <w:rPr>
          <w:rFonts w:cs="Times New Roman"/>
          <w:lang w:val="uk-UA"/>
        </w:rPr>
        <w:t xml:space="preserve">    </w:t>
      </w:r>
      <w:r>
        <w:rPr>
          <w:rFonts w:cs="Times New Roman"/>
          <w:lang w:val="uk-UA"/>
        </w:rPr>
        <w:t>Г.В. Табунщик</w:t>
      </w:r>
    </w:p>
    <w:p w:rsidR="00E83592" w:rsidRDefault="00E83592" w:rsidP="00E83592">
      <w:pPr>
        <w:tabs>
          <w:tab w:val="right" w:pos="0"/>
          <w:tab w:val="left" w:pos="840"/>
          <w:tab w:val="right" w:pos="10200"/>
        </w:tabs>
        <w:spacing w:line="360" w:lineRule="auto"/>
        <w:ind w:left="709"/>
        <w:rPr>
          <w:rFonts w:cs="Times New Roman"/>
          <w:lang w:val="uk-UA"/>
        </w:rPr>
      </w:pPr>
      <w:r>
        <w:rPr>
          <w:rFonts w:cs="Times New Roman"/>
          <w:lang w:val="uk-UA"/>
        </w:rPr>
        <w:tab/>
      </w:r>
    </w:p>
    <w:p w:rsidR="00E83592" w:rsidRDefault="00E83592" w:rsidP="00E83592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E83592" w:rsidRPr="007B69E5" w:rsidRDefault="00E83592" w:rsidP="00E83592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E83592" w:rsidRPr="007B69E5" w:rsidRDefault="00E83592" w:rsidP="00E83592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E83592" w:rsidRDefault="00E83592">
      <w:pPr>
        <w:spacing w:after="200" w:line="276" w:lineRule="auto"/>
        <w:ind w:firstLine="0"/>
        <w:jc w:val="left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br w:type="page"/>
      </w:r>
    </w:p>
    <w:p w:rsidR="0038136F" w:rsidRPr="00FD5BEC" w:rsidRDefault="0038136F" w:rsidP="00805209">
      <w:pPr>
        <w:pStyle w:val="2"/>
        <w:spacing w:line="360" w:lineRule="auto"/>
        <w:ind w:firstLine="709"/>
        <w:rPr>
          <w:lang w:val="uk-UA"/>
        </w:rPr>
      </w:pPr>
      <w:r w:rsidRPr="00FD5BEC">
        <w:rPr>
          <w:lang w:val="uk-UA"/>
        </w:rPr>
        <w:lastRenderedPageBreak/>
        <w:t>1. Мета роботи</w:t>
      </w:r>
    </w:p>
    <w:p w:rsidR="000B4153" w:rsidRPr="00FD5BEC" w:rsidRDefault="00EC45F1" w:rsidP="00805209">
      <w:pPr>
        <w:spacing w:line="360" w:lineRule="auto"/>
        <w:rPr>
          <w:lang w:val="uk-UA"/>
        </w:rPr>
      </w:pPr>
      <w:r w:rsidRPr="00FD5BEC">
        <w:rPr>
          <w:lang w:val="uk-UA"/>
        </w:rPr>
        <w:t xml:space="preserve">Навчитись </w:t>
      </w:r>
      <w:r w:rsidR="00FB0E5E">
        <w:rPr>
          <w:lang w:val="uk-UA"/>
        </w:rPr>
        <w:t xml:space="preserve">працювати з </w:t>
      </w:r>
      <w:r w:rsidR="00FB0E5E" w:rsidRPr="00FB0E5E">
        <w:rPr>
          <w:lang w:val="uk-UA"/>
        </w:rPr>
        <w:t>GPIO на C/C++</w:t>
      </w:r>
      <w:r w:rsidR="00FB0E5E">
        <w:rPr>
          <w:lang w:val="uk-UA"/>
        </w:rPr>
        <w:t>, за допомогою</w:t>
      </w:r>
      <w:r w:rsidR="00FB0E5E" w:rsidRPr="00FB0E5E">
        <w:rPr>
          <w:lang w:val="uk-UA"/>
        </w:rPr>
        <w:t xml:space="preserve"> бібліотек</w:t>
      </w:r>
      <w:r w:rsidR="00FB0E5E">
        <w:rPr>
          <w:lang w:val="uk-UA"/>
        </w:rPr>
        <w:t>и</w:t>
      </w:r>
      <w:r w:rsidR="00FB0E5E" w:rsidRPr="00FB0E5E">
        <w:rPr>
          <w:lang w:val="uk-UA"/>
        </w:rPr>
        <w:t xml:space="preserve"> WiringPi</w:t>
      </w:r>
      <w:r w:rsidR="00FB0E5E">
        <w:rPr>
          <w:lang w:val="uk-UA"/>
        </w:rPr>
        <w:t>.</w:t>
      </w:r>
    </w:p>
    <w:p w:rsidR="0038136F" w:rsidRPr="00FD5BEC" w:rsidRDefault="0038136F" w:rsidP="00805209">
      <w:pPr>
        <w:pStyle w:val="2"/>
        <w:spacing w:line="360" w:lineRule="auto"/>
        <w:ind w:firstLine="709"/>
        <w:rPr>
          <w:lang w:val="uk-UA"/>
        </w:rPr>
      </w:pPr>
      <w:r w:rsidRPr="00FD5BEC">
        <w:rPr>
          <w:lang w:val="uk-UA"/>
        </w:rPr>
        <w:t>2. Завдання до роботи</w:t>
      </w:r>
    </w:p>
    <w:p w:rsidR="00EC45F1" w:rsidRPr="00FD5BEC" w:rsidRDefault="00FB0E5E" w:rsidP="00FB0E5E">
      <w:pPr>
        <w:pStyle w:val="2"/>
        <w:spacing w:line="360" w:lineRule="auto"/>
        <w:ind w:firstLine="709"/>
        <w:rPr>
          <w:b w:val="0"/>
          <w:lang w:val="uk-UA"/>
        </w:rPr>
      </w:pPr>
      <w:r>
        <w:rPr>
          <w:b w:val="0"/>
          <w:lang w:val="uk-UA"/>
        </w:rPr>
        <w:t xml:space="preserve">Розробити програму для керування світлодіодами за допомогою </w:t>
      </w:r>
      <w:r w:rsidRPr="00FB0E5E">
        <w:rPr>
          <w:b w:val="0"/>
          <w:lang w:val="uk-UA"/>
        </w:rPr>
        <w:t>бібліотеки WiringPi</w:t>
      </w:r>
      <w:r>
        <w:rPr>
          <w:b w:val="0"/>
          <w:lang w:val="uk-UA"/>
        </w:rPr>
        <w:t>.</w:t>
      </w:r>
    </w:p>
    <w:p w:rsidR="0038136F" w:rsidRPr="003D19C0" w:rsidRDefault="0038136F" w:rsidP="00805209">
      <w:pPr>
        <w:pStyle w:val="2"/>
        <w:spacing w:before="120" w:after="120" w:line="360" w:lineRule="auto"/>
        <w:ind w:firstLine="709"/>
        <w:rPr>
          <w:sz w:val="26"/>
          <w:lang w:val="uk-UA"/>
        </w:rPr>
      </w:pPr>
      <w:r w:rsidRPr="00FD5BEC">
        <w:rPr>
          <w:lang w:val="uk-UA"/>
        </w:rPr>
        <w:t xml:space="preserve">3. </w:t>
      </w:r>
      <w:r w:rsidR="00EC45F1" w:rsidRPr="00FD5BEC">
        <w:rPr>
          <w:lang w:val="uk-UA"/>
        </w:rPr>
        <w:t xml:space="preserve">Хід роботи </w:t>
      </w:r>
    </w:p>
    <w:p w:rsidR="00FB0E5E" w:rsidRPr="00FB0E5E" w:rsidRDefault="00FB0E5E" w:rsidP="00FB0E5E">
      <w:pPr>
        <w:spacing w:line="276" w:lineRule="auto"/>
        <w:ind w:firstLine="709"/>
        <w:rPr>
          <w:lang w:val="uk-UA"/>
        </w:rPr>
      </w:pPr>
      <w:r w:rsidRPr="00FB0E5E">
        <w:rPr>
          <w:lang w:val="uk-UA"/>
        </w:rPr>
        <w:t xml:space="preserve">#include &lt;wiringPi.h&gt; </w:t>
      </w:r>
    </w:p>
    <w:p w:rsidR="00FB0E5E" w:rsidRDefault="00FB0E5E" w:rsidP="00FB0E5E">
      <w:pPr>
        <w:spacing w:line="276" w:lineRule="auto"/>
        <w:ind w:firstLine="709"/>
        <w:rPr>
          <w:lang w:val="uk-UA"/>
        </w:rPr>
      </w:pPr>
      <w:r w:rsidRPr="00FB0E5E">
        <w:rPr>
          <w:lang w:val="uk-UA"/>
        </w:rPr>
        <w:t>#include &lt;stdio.h&gt;</w:t>
      </w:r>
    </w:p>
    <w:p w:rsidR="00FB0E5E" w:rsidRPr="00FB0E5E" w:rsidRDefault="00FB0E5E" w:rsidP="00FB0E5E">
      <w:pPr>
        <w:spacing w:line="276" w:lineRule="auto"/>
        <w:ind w:firstLine="709"/>
        <w:rPr>
          <w:lang w:val="uk-UA"/>
        </w:rPr>
      </w:pPr>
    </w:p>
    <w:p w:rsidR="00FB0E5E" w:rsidRPr="00FB0E5E" w:rsidRDefault="00FB0E5E" w:rsidP="00FB0E5E">
      <w:pPr>
        <w:spacing w:line="276" w:lineRule="auto"/>
        <w:ind w:firstLine="709"/>
        <w:rPr>
          <w:lang w:val="uk-UA"/>
        </w:rPr>
      </w:pPr>
      <w:r w:rsidRPr="00FB0E5E">
        <w:rPr>
          <w:lang w:val="uk-UA"/>
        </w:rPr>
        <w:t>int main (void)  {</w:t>
      </w:r>
    </w:p>
    <w:p w:rsidR="00FB0E5E" w:rsidRPr="00CB5B91" w:rsidRDefault="00EC1A4B" w:rsidP="00EC1A4B">
      <w:pPr>
        <w:spacing w:line="276" w:lineRule="auto"/>
        <w:ind w:firstLine="0"/>
        <w:rPr>
          <w:lang w:val="en-US"/>
        </w:rPr>
      </w:pPr>
      <w:r>
        <w:rPr>
          <w:lang w:val="uk-UA"/>
        </w:rPr>
        <w:t xml:space="preserve">    </w:t>
      </w:r>
      <w:r>
        <w:rPr>
          <w:lang w:val="uk-UA"/>
        </w:rPr>
        <w:tab/>
        <w:t xml:space="preserve">    </w:t>
      </w:r>
      <w:r w:rsidR="00FB0E5E" w:rsidRPr="00FB0E5E">
        <w:rPr>
          <w:lang w:val="uk-UA"/>
        </w:rPr>
        <w:t>int PINS[8] = {0, 1, 2, 3, 4 ,5 ,6, 7};</w:t>
      </w:r>
      <w:r>
        <w:rPr>
          <w:lang w:val="uk-UA"/>
        </w:rPr>
        <w:t xml:space="preserve"> </w:t>
      </w:r>
    </w:p>
    <w:p w:rsidR="00FB0E5E" w:rsidRPr="00FB0E5E" w:rsidRDefault="00EC1A4B" w:rsidP="00EC1A4B">
      <w:pPr>
        <w:spacing w:line="276" w:lineRule="auto"/>
        <w:rPr>
          <w:lang w:val="uk-UA"/>
        </w:rPr>
      </w:pPr>
      <w:r>
        <w:rPr>
          <w:lang w:val="uk-UA"/>
        </w:rPr>
        <w:t xml:space="preserve">   </w:t>
      </w:r>
      <w:r w:rsidR="00FB0E5E" w:rsidRPr="00FB0E5E">
        <w:rPr>
          <w:lang w:val="uk-UA"/>
        </w:rPr>
        <w:t>wiringPiSetup();</w:t>
      </w:r>
    </w:p>
    <w:p w:rsidR="00EC1A4B" w:rsidRDefault="00EC1A4B" w:rsidP="00FB0E5E">
      <w:pPr>
        <w:spacing w:line="276" w:lineRule="auto"/>
        <w:ind w:left="707" w:firstLine="709"/>
        <w:rPr>
          <w:lang w:val="uk-UA"/>
        </w:rPr>
      </w:pPr>
    </w:p>
    <w:p w:rsidR="00FB0E5E" w:rsidRPr="00FB0E5E" w:rsidRDefault="00FB0E5E" w:rsidP="00FB0E5E">
      <w:pPr>
        <w:spacing w:line="276" w:lineRule="auto"/>
        <w:ind w:left="707" w:firstLine="709"/>
        <w:rPr>
          <w:lang w:val="uk-UA"/>
        </w:rPr>
      </w:pPr>
      <w:r w:rsidRPr="00FB0E5E">
        <w:rPr>
          <w:lang w:val="uk-UA"/>
        </w:rPr>
        <w:t>for (int i = 0; i &lt; 8; i++) {</w:t>
      </w:r>
    </w:p>
    <w:p w:rsidR="00FB0E5E" w:rsidRPr="00FB0E5E" w:rsidRDefault="00FB0E5E" w:rsidP="00FB0E5E">
      <w:pPr>
        <w:spacing w:line="276" w:lineRule="auto"/>
        <w:ind w:left="1415" w:firstLine="709"/>
        <w:rPr>
          <w:lang w:val="uk-UA"/>
        </w:rPr>
      </w:pPr>
      <w:r w:rsidRPr="00FB0E5E">
        <w:rPr>
          <w:lang w:val="uk-UA"/>
        </w:rPr>
        <w:t>pinMode (PINS[i], OUTPUT);</w:t>
      </w:r>
    </w:p>
    <w:p w:rsidR="00FB0E5E" w:rsidRPr="00FB0E5E" w:rsidRDefault="00FB0E5E" w:rsidP="00FB0E5E">
      <w:pPr>
        <w:spacing w:line="276" w:lineRule="auto"/>
        <w:ind w:left="706" w:firstLine="709"/>
        <w:rPr>
          <w:lang w:val="uk-UA"/>
        </w:rPr>
      </w:pPr>
      <w:r w:rsidRPr="00FB0E5E">
        <w:rPr>
          <w:lang w:val="uk-UA"/>
        </w:rPr>
        <w:t>}</w:t>
      </w:r>
    </w:p>
    <w:p w:rsidR="00EC1A4B" w:rsidRDefault="00EC1A4B" w:rsidP="00FB0E5E">
      <w:pPr>
        <w:spacing w:line="276" w:lineRule="auto"/>
        <w:ind w:left="706" w:firstLine="709"/>
        <w:rPr>
          <w:lang w:val="uk-UA"/>
        </w:rPr>
      </w:pPr>
    </w:p>
    <w:p w:rsidR="00FB0E5E" w:rsidRPr="00FB0E5E" w:rsidRDefault="00FB0E5E" w:rsidP="00FB0E5E">
      <w:pPr>
        <w:spacing w:line="276" w:lineRule="auto"/>
        <w:ind w:left="706" w:firstLine="709"/>
        <w:rPr>
          <w:lang w:val="uk-UA"/>
        </w:rPr>
      </w:pPr>
      <w:r w:rsidRPr="00FB0E5E">
        <w:rPr>
          <w:lang w:val="uk-UA"/>
        </w:rPr>
        <w:t>for (int i = 0; i &lt; 8; i++) {</w:t>
      </w:r>
    </w:p>
    <w:p w:rsidR="00FB0E5E" w:rsidRPr="00FB0E5E" w:rsidRDefault="00FB0E5E" w:rsidP="00FB0E5E">
      <w:pPr>
        <w:spacing w:line="276" w:lineRule="auto"/>
        <w:ind w:left="1415" w:firstLine="709"/>
        <w:rPr>
          <w:lang w:val="uk-UA"/>
        </w:rPr>
      </w:pPr>
      <w:r w:rsidRPr="00FB0E5E">
        <w:rPr>
          <w:lang w:val="uk-UA"/>
        </w:rPr>
        <w:t>digitalWrite (PINS[i], LOW);</w:t>
      </w:r>
    </w:p>
    <w:p w:rsidR="00FB0E5E" w:rsidRPr="00FB0E5E" w:rsidRDefault="00FB0E5E" w:rsidP="00FB0E5E">
      <w:pPr>
        <w:spacing w:line="276" w:lineRule="auto"/>
        <w:ind w:left="706" w:firstLine="709"/>
        <w:rPr>
          <w:lang w:val="uk-UA"/>
        </w:rPr>
      </w:pPr>
      <w:r w:rsidRPr="00FB0E5E">
        <w:rPr>
          <w:lang w:val="uk-UA"/>
        </w:rPr>
        <w:t>}</w:t>
      </w:r>
    </w:p>
    <w:p w:rsidR="00FB0E5E" w:rsidRDefault="00FB0E5E" w:rsidP="00FB0E5E">
      <w:pPr>
        <w:spacing w:line="276" w:lineRule="auto"/>
        <w:ind w:left="706" w:firstLine="709"/>
        <w:rPr>
          <w:lang w:val="uk-UA"/>
        </w:rPr>
      </w:pPr>
    </w:p>
    <w:p w:rsidR="00FB0E5E" w:rsidRPr="00FB0E5E" w:rsidRDefault="00FB0E5E" w:rsidP="00FB0E5E">
      <w:pPr>
        <w:spacing w:line="276" w:lineRule="auto"/>
        <w:ind w:left="706" w:firstLine="709"/>
        <w:rPr>
          <w:lang w:val="uk-UA"/>
        </w:rPr>
      </w:pPr>
      <w:r w:rsidRPr="00FB0E5E">
        <w:rPr>
          <w:lang w:val="uk-UA"/>
        </w:rPr>
        <w:t>while(1) {</w:t>
      </w:r>
    </w:p>
    <w:p w:rsidR="00FB0E5E" w:rsidRPr="00FB0E5E" w:rsidRDefault="00FB0E5E" w:rsidP="00EC1A4B">
      <w:pPr>
        <w:spacing w:line="276" w:lineRule="auto"/>
        <w:ind w:left="708" w:firstLine="709"/>
        <w:rPr>
          <w:lang w:val="uk-UA"/>
        </w:rPr>
      </w:pPr>
      <w:r>
        <w:rPr>
          <w:lang w:val="uk-UA"/>
        </w:rPr>
        <w:t xml:space="preserve">      </w:t>
      </w:r>
      <w:r w:rsidRPr="00FB0E5E">
        <w:rPr>
          <w:lang w:val="uk-UA"/>
        </w:rPr>
        <w:t>for (int i = 0; i &lt; 8; i++) {</w:t>
      </w:r>
    </w:p>
    <w:p w:rsidR="00FB0E5E" w:rsidRPr="00FB0E5E" w:rsidRDefault="00FB0E5E" w:rsidP="00EC1A4B">
      <w:pPr>
        <w:spacing w:line="276" w:lineRule="auto"/>
        <w:ind w:left="1416" w:firstLine="709"/>
        <w:rPr>
          <w:lang w:val="uk-UA"/>
        </w:rPr>
      </w:pPr>
      <w:r w:rsidRPr="00FB0E5E">
        <w:rPr>
          <w:lang w:val="uk-UA"/>
        </w:rPr>
        <w:t xml:space="preserve">digitalWrite (PINS[i], HIGH);          </w:t>
      </w:r>
    </w:p>
    <w:p w:rsidR="00FB0E5E" w:rsidRPr="00FB0E5E" w:rsidRDefault="00FB0E5E" w:rsidP="00EC1A4B">
      <w:pPr>
        <w:spacing w:line="276" w:lineRule="auto"/>
        <w:ind w:left="1416" w:firstLine="709"/>
        <w:rPr>
          <w:lang w:val="uk-UA"/>
        </w:rPr>
      </w:pPr>
      <w:r w:rsidRPr="00FB0E5E">
        <w:rPr>
          <w:lang w:val="uk-UA"/>
        </w:rPr>
        <w:t>delay(150);</w:t>
      </w:r>
    </w:p>
    <w:p w:rsidR="00FB0E5E" w:rsidRPr="00FB0E5E" w:rsidRDefault="00FB0E5E" w:rsidP="00EC1A4B">
      <w:pPr>
        <w:spacing w:line="276" w:lineRule="auto"/>
        <w:ind w:left="1416" w:firstLine="709"/>
        <w:rPr>
          <w:lang w:val="uk-UA"/>
        </w:rPr>
      </w:pPr>
      <w:r w:rsidRPr="00FB0E5E">
        <w:rPr>
          <w:lang w:val="uk-UA"/>
        </w:rPr>
        <w:t>digitalWrite (PINS[i], LOW);</w:t>
      </w:r>
    </w:p>
    <w:p w:rsidR="00FB0E5E" w:rsidRPr="00FB0E5E" w:rsidRDefault="00FB0E5E" w:rsidP="00EC1A4B">
      <w:pPr>
        <w:spacing w:line="276" w:lineRule="auto"/>
        <w:ind w:left="1416" w:firstLine="709"/>
        <w:rPr>
          <w:lang w:val="uk-UA"/>
        </w:rPr>
      </w:pPr>
      <w:r w:rsidRPr="00FB0E5E">
        <w:rPr>
          <w:lang w:val="uk-UA"/>
        </w:rPr>
        <w:t>delay(250);</w:t>
      </w:r>
    </w:p>
    <w:p w:rsidR="00FB0E5E" w:rsidRPr="00FB0E5E" w:rsidRDefault="00FB0E5E" w:rsidP="00EC1A4B">
      <w:pPr>
        <w:spacing w:line="276" w:lineRule="auto"/>
        <w:ind w:left="708" w:firstLine="709"/>
        <w:rPr>
          <w:lang w:val="uk-UA"/>
        </w:rPr>
      </w:pPr>
      <w:r w:rsidRPr="00FB0E5E">
        <w:rPr>
          <w:lang w:val="uk-UA"/>
        </w:rPr>
        <w:t>}</w:t>
      </w:r>
    </w:p>
    <w:p w:rsidR="00FB0E5E" w:rsidRPr="00FB0E5E" w:rsidRDefault="00FB0E5E" w:rsidP="00EC1A4B">
      <w:pPr>
        <w:spacing w:line="276" w:lineRule="auto"/>
        <w:ind w:left="708" w:firstLine="709"/>
        <w:rPr>
          <w:lang w:val="uk-UA"/>
        </w:rPr>
      </w:pPr>
      <w:r w:rsidRPr="00FB0E5E">
        <w:rPr>
          <w:lang w:val="uk-UA"/>
        </w:rPr>
        <w:t>for (int i = 7; i&gt;=0; i--) {</w:t>
      </w:r>
    </w:p>
    <w:p w:rsidR="00FB0E5E" w:rsidRPr="00FB0E5E" w:rsidRDefault="00FB0E5E" w:rsidP="00EC1A4B">
      <w:pPr>
        <w:spacing w:line="276" w:lineRule="auto"/>
        <w:ind w:left="1416" w:firstLine="709"/>
        <w:rPr>
          <w:lang w:val="uk-UA"/>
        </w:rPr>
      </w:pPr>
      <w:r w:rsidRPr="00FB0E5E">
        <w:rPr>
          <w:lang w:val="uk-UA"/>
        </w:rPr>
        <w:t xml:space="preserve">digitalWrite (PINS[i], HIGH);          </w:t>
      </w:r>
    </w:p>
    <w:p w:rsidR="00FB0E5E" w:rsidRPr="00FB0E5E" w:rsidRDefault="00FB0E5E" w:rsidP="00EC1A4B">
      <w:pPr>
        <w:spacing w:line="276" w:lineRule="auto"/>
        <w:ind w:left="1416" w:firstLine="709"/>
        <w:rPr>
          <w:lang w:val="uk-UA"/>
        </w:rPr>
      </w:pPr>
      <w:r w:rsidRPr="00FB0E5E">
        <w:rPr>
          <w:lang w:val="uk-UA"/>
        </w:rPr>
        <w:t>delay(150);</w:t>
      </w:r>
    </w:p>
    <w:p w:rsidR="00FB0E5E" w:rsidRPr="00FB0E5E" w:rsidRDefault="00FB0E5E" w:rsidP="00EC1A4B">
      <w:pPr>
        <w:spacing w:line="276" w:lineRule="auto"/>
        <w:ind w:left="1416" w:firstLine="709"/>
        <w:rPr>
          <w:lang w:val="uk-UA"/>
        </w:rPr>
      </w:pPr>
      <w:r w:rsidRPr="00FB0E5E">
        <w:rPr>
          <w:lang w:val="uk-UA"/>
        </w:rPr>
        <w:t>digitalWrite (PINS[i], LOW);</w:t>
      </w:r>
    </w:p>
    <w:p w:rsidR="00FB0E5E" w:rsidRPr="00FB0E5E" w:rsidRDefault="00FB0E5E" w:rsidP="00EC1A4B">
      <w:pPr>
        <w:spacing w:line="276" w:lineRule="auto"/>
        <w:ind w:left="1416" w:firstLine="709"/>
        <w:rPr>
          <w:lang w:val="uk-UA"/>
        </w:rPr>
      </w:pPr>
      <w:r w:rsidRPr="00FB0E5E">
        <w:rPr>
          <w:lang w:val="uk-UA"/>
        </w:rPr>
        <w:t>delay(250);</w:t>
      </w:r>
    </w:p>
    <w:p w:rsidR="00FB0E5E" w:rsidRPr="00FB0E5E" w:rsidRDefault="00FB0E5E" w:rsidP="00EC1A4B">
      <w:pPr>
        <w:spacing w:line="276" w:lineRule="auto"/>
        <w:ind w:left="708" w:firstLine="709"/>
        <w:rPr>
          <w:lang w:val="uk-UA"/>
        </w:rPr>
      </w:pPr>
      <w:r w:rsidRPr="00FB0E5E">
        <w:rPr>
          <w:lang w:val="uk-UA"/>
        </w:rPr>
        <w:t>}</w:t>
      </w:r>
    </w:p>
    <w:p w:rsidR="00FB0E5E" w:rsidRPr="00FB0E5E" w:rsidRDefault="00FB0E5E" w:rsidP="00EC1A4B">
      <w:pPr>
        <w:spacing w:line="276" w:lineRule="auto"/>
        <w:ind w:left="707" w:firstLine="709"/>
        <w:rPr>
          <w:lang w:val="uk-UA"/>
        </w:rPr>
      </w:pPr>
      <w:r w:rsidRPr="00FB0E5E">
        <w:rPr>
          <w:lang w:val="uk-UA"/>
        </w:rPr>
        <w:t>}</w:t>
      </w:r>
    </w:p>
    <w:p w:rsidR="00FB0E5E" w:rsidRPr="00FB0E5E" w:rsidRDefault="00FB0E5E" w:rsidP="00FB0E5E">
      <w:pPr>
        <w:spacing w:line="276" w:lineRule="auto"/>
        <w:ind w:firstLine="709"/>
        <w:rPr>
          <w:lang w:val="uk-UA"/>
        </w:rPr>
      </w:pPr>
      <w:r w:rsidRPr="00FB0E5E">
        <w:rPr>
          <w:lang w:val="uk-UA"/>
        </w:rPr>
        <w:t xml:space="preserve"> return 0;</w:t>
      </w:r>
    </w:p>
    <w:p w:rsidR="00EC1A4B" w:rsidRDefault="00FB0E5E" w:rsidP="00E83592">
      <w:pPr>
        <w:spacing w:line="276" w:lineRule="auto"/>
        <w:ind w:firstLine="709"/>
        <w:rPr>
          <w:lang w:val="uk-UA"/>
        </w:rPr>
      </w:pPr>
      <w:r w:rsidRPr="00FB0E5E">
        <w:rPr>
          <w:lang w:val="uk-UA"/>
        </w:rPr>
        <w:t>}</w:t>
      </w:r>
      <w:bookmarkStart w:id="0" w:name="_GoBack"/>
      <w:bookmarkEnd w:id="0"/>
      <w:r w:rsidR="00EC1A4B">
        <w:rPr>
          <w:lang w:val="uk-UA"/>
        </w:rPr>
        <w:br w:type="page"/>
      </w:r>
    </w:p>
    <w:p w:rsidR="00EC1A4B" w:rsidRPr="00EC1A4B" w:rsidRDefault="00EC1A4B" w:rsidP="00251716">
      <w:pPr>
        <w:spacing w:line="276" w:lineRule="auto"/>
        <w:ind w:firstLine="709"/>
        <w:rPr>
          <w:lang w:val="uk-UA"/>
        </w:rPr>
      </w:pPr>
      <w:r w:rsidRPr="005408E6">
        <w:rPr>
          <w:b/>
          <w:lang w:val="uk-UA"/>
        </w:rPr>
        <w:lastRenderedPageBreak/>
        <w:t>wiringPiSetup ()</w:t>
      </w:r>
      <w:r w:rsidR="00251716" w:rsidRPr="005408E6">
        <w:rPr>
          <w:b/>
          <w:lang w:val="uk-UA"/>
        </w:rPr>
        <w:t xml:space="preserve"> </w:t>
      </w:r>
      <w:r w:rsidR="00251716">
        <w:rPr>
          <w:lang w:val="uk-UA"/>
        </w:rPr>
        <w:t>– б</w:t>
      </w:r>
      <w:r w:rsidR="00251716" w:rsidRPr="00251716">
        <w:rPr>
          <w:lang w:val="uk-UA"/>
        </w:rPr>
        <w:t>ібл</w:t>
      </w:r>
      <w:r w:rsidR="00251716">
        <w:rPr>
          <w:lang w:val="uk-UA"/>
        </w:rPr>
        <w:t>іотека повинна бути обов'язково ініціалізована</w:t>
      </w:r>
      <w:r w:rsidR="00251716" w:rsidRPr="00251716">
        <w:rPr>
          <w:lang w:val="uk-UA"/>
        </w:rPr>
        <w:t xml:space="preserve"> </w:t>
      </w:r>
      <w:r w:rsidR="00251716">
        <w:rPr>
          <w:lang w:val="uk-UA"/>
        </w:rPr>
        <w:t>цією функцією, яка дозволяє програмі отримати доступ до бібліотеки.</w:t>
      </w:r>
    </w:p>
    <w:p w:rsidR="00EC1A4B" w:rsidRPr="00EC1A4B" w:rsidRDefault="00EC1A4B" w:rsidP="00EC1A4B">
      <w:pPr>
        <w:spacing w:line="276" w:lineRule="auto"/>
        <w:ind w:firstLine="709"/>
        <w:rPr>
          <w:lang w:val="uk-UA"/>
        </w:rPr>
      </w:pPr>
    </w:p>
    <w:p w:rsidR="00EC1A4B" w:rsidRPr="00EC1A4B" w:rsidRDefault="00EC1A4B" w:rsidP="00EC1A4B">
      <w:pPr>
        <w:spacing w:line="276" w:lineRule="auto"/>
        <w:ind w:firstLine="709"/>
        <w:rPr>
          <w:lang w:val="uk-UA"/>
        </w:rPr>
      </w:pPr>
      <w:r w:rsidRPr="005408E6">
        <w:rPr>
          <w:b/>
          <w:lang w:val="uk-UA"/>
        </w:rPr>
        <w:t>pinMode ()</w:t>
      </w:r>
      <w:r w:rsidR="00251716" w:rsidRPr="005408E6">
        <w:rPr>
          <w:b/>
          <w:lang w:val="uk-UA"/>
        </w:rPr>
        <w:t xml:space="preserve"> </w:t>
      </w:r>
      <w:r w:rsidR="00251716">
        <w:rPr>
          <w:lang w:val="uk-UA"/>
        </w:rPr>
        <w:t xml:space="preserve">– </w:t>
      </w:r>
      <w:r w:rsidRPr="00EC1A4B">
        <w:rPr>
          <w:lang w:val="uk-UA"/>
        </w:rPr>
        <w:t>встановлює</w:t>
      </w:r>
      <w:r w:rsidR="00251716">
        <w:rPr>
          <w:lang w:val="uk-UA"/>
        </w:rPr>
        <w:t xml:space="preserve"> режим </w:t>
      </w:r>
      <w:r w:rsidR="00251716">
        <w:rPr>
          <w:lang w:val="en-US"/>
        </w:rPr>
        <w:t>PIN</w:t>
      </w:r>
      <w:r w:rsidRPr="00EC1A4B">
        <w:rPr>
          <w:lang w:val="uk-UA"/>
        </w:rPr>
        <w:t xml:space="preserve"> </w:t>
      </w:r>
      <w:r w:rsidR="00251716">
        <w:rPr>
          <w:lang w:val="uk-UA"/>
        </w:rPr>
        <w:t>–</w:t>
      </w:r>
      <w:r w:rsidRPr="00EC1A4B">
        <w:rPr>
          <w:lang w:val="uk-UA"/>
        </w:rPr>
        <w:t xml:space="preserve"> зазвичай</w:t>
      </w:r>
      <w:r w:rsidR="00251716" w:rsidRPr="00251716">
        <w:rPr>
          <w:lang w:val="uk-UA"/>
        </w:rPr>
        <w:t xml:space="preserve"> </w:t>
      </w:r>
      <w:r w:rsidRPr="00EC1A4B">
        <w:rPr>
          <w:lang w:val="uk-UA"/>
        </w:rPr>
        <w:t>ввімкнено чи вимкнено, але існують й інші функції.</w:t>
      </w:r>
    </w:p>
    <w:p w:rsidR="00EC1A4B" w:rsidRPr="005408E6" w:rsidRDefault="00EC1A4B" w:rsidP="00EC1A4B">
      <w:pPr>
        <w:spacing w:line="276" w:lineRule="auto"/>
        <w:ind w:firstLine="709"/>
        <w:rPr>
          <w:b/>
          <w:lang w:val="uk-UA"/>
        </w:rPr>
      </w:pPr>
    </w:p>
    <w:p w:rsidR="00EC1A4B" w:rsidRPr="00EC1A4B" w:rsidRDefault="00EC1A4B" w:rsidP="00EC1A4B">
      <w:pPr>
        <w:spacing w:line="276" w:lineRule="auto"/>
        <w:ind w:firstLine="709"/>
        <w:rPr>
          <w:lang w:val="uk-UA"/>
        </w:rPr>
      </w:pPr>
      <w:r w:rsidRPr="005408E6">
        <w:rPr>
          <w:b/>
          <w:lang w:val="uk-UA"/>
        </w:rPr>
        <w:t>digitalWrite ()</w:t>
      </w:r>
      <w:r w:rsidR="00251716" w:rsidRPr="005408E6">
        <w:rPr>
          <w:b/>
          <w:lang w:val="uk-UA"/>
        </w:rPr>
        <w:t xml:space="preserve"> </w:t>
      </w:r>
      <w:r w:rsidR="00251716">
        <w:rPr>
          <w:lang w:val="uk-UA"/>
        </w:rPr>
        <w:t>– в</w:t>
      </w:r>
      <w:r w:rsidRPr="00EC1A4B">
        <w:rPr>
          <w:lang w:val="uk-UA"/>
        </w:rPr>
        <w:t>иводить</w:t>
      </w:r>
      <w:r w:rsidR="00251716">
        <w:rPr>
          <w:lang w:val="uk-UA"/>
        </w:rPr>
        <w:t xml:space="preserve"> </w:t>
      </w:r>
      <w:r w:rsidRPr="00EC1A4B">
        <w:rPr>
          <w:lang w:val="uk-UA"/>
        </w:rPr>
        <w:t xml:space="preserve">значення (0 або 1) на заданий </w:t>
      </w:r>
      <w:r w:rsidR="00251716">
        <w:rPr>
          <w:lang w:val="en-US"/>
        </w:rPr>
        <w:t>PIN</w:t>
      </w:r>
      <w:r w:rsidRPr="00EC1A4B">
        <w:rPr>
          <w:lang w:val="uk-UA"/>
        </w:rPr>
        <w:t>.</w:t>
      </w:r>
    </w:p>
    <w:p w:rsidR="00EC1A4B" w:rsidRPr="00EC1A4B" w:rsidRDefault="00EC1A4B" w:rsidP="00EC1A4B">
      <w:pPr>
        <w:spacing w:line="276" w:lineRule="auto"/>
        <w:ind w:firstLine="709"/>
        <w:rPr>
          <w:lang w:val="uk-UA"/>
        </w:rPr>
      </w:pPr>
    </w:p>
    <w:p w:rsidR="00EC1A4B" w:rsidRPr="00EC1A4B" w:rsidRDefault="00251716" w:rsidP="00EC1A4B">
      <w:pPr>
        <w:spacing w:line="276" w:lineRule="auto"/>
        <w:ind w:firstLine="709"/>
        <w:rPr>
          <w:lang w:val="uk-UA"/>
        </w:rPr>
      </w:pPr>
      <w:r w:rsidRPr="005408E6">
        <w:rPr>
          <w:b/>
          <w:lang w:val="uk-UA"/>
        </w:rPr>
        <w:t xml:space="preserve">delay </w:t>
      </w:r>
      <w:r w:rsidR="00EC1A4B" w:rsidRPr="005408E6">
        <w:rPr>
          <w:b/>
          <w:lang w:val="uk-UA"/>
        </w:rPr>
        <w:t>()</w:t>
      </w:r>
      <w:r w:rsidRPr="00CB5B91">
        <w:rPr>
          <w:b/>
          <w:lang w:val="uk-UA"/>
        </w:rPr>
        <w:t xml:space="preserve"> </w:t>
      </w:r>
      <w:r w:rsidRPr="00CB5B91">
        <w:rPr>
          <w:lang w:val="uk-UA"/>
        </w:rPr>
        <w:t xml:space="preserve">– </w:t>
      </w:r>
      <w:r w:rsidR="00EC1A4B" w:rsidRPr="00EC1A4B">
        <w:rPr>
          <w:lang w:val="uk-UA"/>
        </w:rPr>
        <w:t>затри</w:t>
      </w:r>
      <w:r>
        <w:rPr>
          <w:lang w:val="uk-UA"/>
        </w:rPr>
        <w:t>мка</w:t>
      </w:r>
      <w:r w:rsidR="00EC1A4B" w:rsidRPr="00EC1A4B">
        <w:rPr>
          <w:lang w:val="uk-UA"/>
        </w:rPr>
        <w:t>.</w:t>
      </w:r>
      <w:r>
        <w:rPr>
          <w:lang w:val="uk-UA"/>
        </w:rPr>
        <w:t xml:space="preserve"> </w:t>
      </w:r>
    </w:p>
    <w:p w:rsidR="00EC1A4B" w:rsidRDefault="00EC1A4B" w:rsidP="00EC1A4B">
      <w:pPr>
        <w:spacing w:line="276" w:lineRule="auto"/>
        <w:ind w:firstLine="709"/>
        <w:rPr>
          <w:lang w:val="uk-UA"/>
        </w:rPr>
      </w:pPr>
    </w:p>
    <w:p w:rsidR="005408E6" w:rsidRDefault="005408E6" w:rsidP="005408E6">
      <w:pPr>
        <w:spacing w:line="276" w:lineRule="auto"/>
        <w:ind w:firstLine="709"/>
        <w:rPr>
          <w:lang w:val="uk-UA"/>
        </w:rPr>
      </w:pPr>
      <w:r w:rsidRPr="005408E6">
        <w:rPr>
          <w:b/>
          <w:lang w:val="uk-UA"/>
        </w:rPr>
        <w:t xml:space="preserve">gcc -o blink blink.c –lwiringPi </w:t>
      </w:r>
      <w:r>
        <w:rPr>
          <w:lang w:val="uk-UA"/>
        </w:rPr>
        <w:t>– компілюємо  програму.</w:t>
      </w:r>
    </w:p>
    <w:p w:rsidR="005408E6" w:rsidRDefault="005408E6" w:rsidP="005408E6">
      <w:pPr>
        <w:spacing w:line="276" w:lineRule="auto"/>
        <w:ind w:firstLine="709"/>
        <w:rPr>
          <w:lang w:val="uk-UA"/>
        </w:rPr>
      </w:pPr>
      <w:r w:rsidRPr="005408E6">
        <w:rPr>
          <w:b/>
          <w:lang w:val="uk-UA"/>
        </w:rPr>
        <w:t xml:space="preserve">sudo ./blink </w:t>
      </w:r>
      <w:r>
        <w:rPr>
          <w:lang w:val="uk-UA"/>
        </w:rPr>
        <w:t xml:space="preserve">– запускаємо програму. </w:t>
      </w:r>
    </w:p>
    <w:p w:rsidR="00CB5B91" w:rsidRDefault="00CB5B91" w:rsidP="005408E6">
      <w:pPr>
        <w:spacing w:line="276" w:lineRule="auto"/>
        <w:ind w:firstLine="709"/>
        <w:rPr>
          <w:lang w:val="uk-UA"/>
        </w:rPr>
      </w:pPr>
    </w:p>
    <w:p w:rsidR="00B42669" w:rsidRPr="00FD5BEC" w:rsidRDefault="00EC45F1" w:rsidP="00F177EC">
      <w:pPr>
        <w:spacing w:before="360" w:line="360" w:lineRule="auto"/>
        <w:ind w:firstLine="709"/>
        <w:rPr>
          <w:b/>
          <w:lang w:val="uk-UA"/>
        </w:rPr>
      </w:pPr>
      <w:r w:rsidRPr="00FD5BEC">
        <w:rPr>
          <w:b/>
          <w:lang w:val="uk-UA"/>
        </w:rPr>
        <w:t>4</w:t>
      </w:r>
      <w:r w:rsidR="0038136F" w:rsidRPr="00FD5BEC">
        <w:rPr>
          <w:b/>
          <w:lang w:val="uk-UA"/>
        </w:rPr>
        <w:t xml:space="preserve">. Висновок </w:t>
      </w:r>
    </w:p>
    <w:p w:rsidR="00410D07" w:rsidRDefault="005F5149" w:rsidP="00EC45F1">
      <w:pPr>
        <w:autoSpaceDE w:val="0"/>
        <w:autoSpaceDN w:val="0"/>
        <w:adjustRightInd w:val="0"/>
        <w:spacing w:line="360" w:lineRule="auto"/>
        <w:rPr>
          <w:bCs/>
          <w:szCs w:val="28"/>
          <w:lang w:val="uk-UA"/>
        </w:rPr>
      </w:pPr>
      <w:r w:rsidRPr="00FD5BEC">
        <w:rPr>
          <w:lang w:val="uk-UA"/>
        </w:rPr>
        <w:t xml:space="preserve">На цій лабораторній роботі я </w:t>
      </w:r>
      <w:r w:rsidR="00410D07" w:rsidRPr="00FD5BEC">
        <w:rPr>
          <w:bCs/>
          <w:szCs w:val="28"/>
          <w:lang w:val="uk-UA"/>
        </w:rPr>
        <w:t>навчилася</w:t>
      </w:r>
      <w:r w:rsidR="00FB0E5E" w:rsidRPr="00FB0E5E">
        <w:rPr>
          <w:lang w:val="uk-UA"/>
        </w:rPr>
        <w:t xml:space="preserve"> </w:t>
      </w:r>
      <w:r w:rsidR="00FB0E5E">
        <w:rPr>
          <w:lang w:val="uk-UA"/>
        </w:rPr>
        <w:t xml:space="preserve">працювати з </w:t>
      </w:r>
      <w:r w:rsidR="00FB0E5E" w:rsidRPr="00FB0E5E">
        <w:rPr>
          <w:lang w:val="uk-UA"/>
        </w:rPr>
        <w:t>GPIO</w:t>
      </w:r>
      <w:r w:rsidR="00FB0E5E">
        <w:rPr>
          <w:lang w:val="uk-UA"/>
        </w:rPr>
        <w:t xml:space="preserve"> за допомогою</w:t>
      </w:r>
      <w:r w:rsidR="00FB0E5E" w:rsidRPr="00FB0E5E">
        <w:rPr>
          <w:lang w:val="uk-UA"/>
        </w:rPr>
        <w:t xml:space="preserve"> бібліотек</w:t>
      </w:r>
      <w:r w:rsidR="00FB0E5E">
        <w:rPr>
          <w:lang w:val="uk-UA"/>
        </w:rPr>
        <w:t>и</w:t>
      </w:r>
      <w:r w:rsidR="00FB0E5E" w:rsidRPr="00FB0E5E">
        <w:rPr>
          <w:lang w:val="uk-UA"/>
        </w:rPr>
        <w:t xml:space="preserve"> WiringPi</w:t>
      </w:r>
      <w:r w:rsidR="00FB0E5E">
        <w:rPr>
          <w:lang w:val="uk-UA"/>
        </w:rPr>
        <w:t>,</w:t>
      </w:r>
      <w:r w:rsidR="00FB0E5E">
        <w:rPr>
          <w:bCs/>
          <w:szCs w:val="28"/>
          <w:lang w:val="uk-UA"/>
        </w:rPr>
        <w:t xml:space="preserve"> для закріплення знань розробила програму для керування роботою світлодіодами.</w:t>
      </w:r>
    </w:p>
    <w:p w:rsidR="00AA44FA" w:rsidRPr="00FD5BEC" w:rsidRDefault="00AA44FA" w:rsidP="00410D07">
      <w:pPr>
        <w:spacing w:before="120" w:line="360" w:lineRule="auto"/>
        <w:ind w:firstLine="709"/>
        <w:rPr>
          <w:lang w:val="uk-UA"/>
        </w:rPr>
      </w:pPr>
    </w:p>
    <w:p w:rsidR="0038136F" w:rsidRPr="00FD5BEC" w:rsidRDefault="0038136F">
      <w:pPr>
        <w:spacing w:after="240"/>
        <w:ind w:firstLine="0"/>
        <w:rPr>
          <w:rFonts w:cs="Times New Roman"/>
          <w:b/>
          <w:sz w:val="24"/>
          <w:szCs w:val="20"/>
          <w:lang w:val="uk-UA"/>
        </w:rPr>
      </w:pPr>
    </w:p>
    <w:sectPr w:rsidR="0038136F" w:rsidRPr="00FD5BEC" w:rsidSect="00E83592">
      <w:footerReference w:type="default" r:id="rId8"/>
      <w:footerReference w:type="first" r:id="rId9"/>
      <w:pgSz w:w="11906" w:h="16838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35B" w:rsidRDefault="0011135B" w:rsidP="000D4718">
      <w:r>
        <w:separator/>
      </w:r>
    </w:p>
  </w:endnote>
  <w:endnote w:type="continuationSeparator" w:id="0">
    <w:p w:rsidR="0011135B" w:rsidRDefault="0011135B" w:rsidP="000D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2346767"/>
      <w:docPartObj>
        <w:docPartGallery w:val="Page Numbers (Bottom of Page)"/>
        <w:docPartUnique/>
      </w:docPartObj>
    </w:sdtPr>
    <w:sdtContent>
      <w:p w:rsidR="00E83592" w:rsidRDefault="00E8359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E83592" w:rsidRDefault="00E8359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592" w:rsidRPr="00E83592" w:rsidRDefault="00E83592" w:rsidP="00E83592">
    <w:pPr>
      <w:pStyle w:val="a9"/>
      <w:jc w:val="center"/>
      <w:rPr>
        <w:lang w:val="en-US"/>
      </w:rPr>
    </w:pPr>
    <w:r>
      <w:rPr>
        <w:lang w:val="en-US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35B" w:rsidRDefault="0011135B" w:rsidP="000D4718">
      <w:r>
        <w:separator/>
      </w:r>
    </w:p>
  </w:footnote>
  <w:footnote w:type="continuationSeparator" w:id="0">
    <w:p w:rsidR="0011135B" w:rsidRDefault="0011135B" w:rsidP="000D4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2" w15:restartNumberingAfterBreak="0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firstLine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firstLine="1080"/>
      </w:pPr>
      <w:rPr>
        <w:sz w:val="24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firstLine="1800"/>
      </w:pPr>
      <w:rPr>
        <w:sz w:val="24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firstLine="2520"/>
      </w:pPr>
      <w:rPr>
        <w:sz w:val="24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firstLine="3240"/>
      </w:pPr>
      <w:rPr>
        <w:sz w:val="24"/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firstLine="3960"/>
      </w:pPr>
      <w:rPr>
        <w:sz w:val="24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firstLine="4680"/>
      </w:pPr>
      <w:rPr>
        <w:sz w:val="24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firstLine="5400"/>
      </w:pPr>
      <w:rPr>
        <w:sz w:val="24"/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firstLine="6120"/>
      </w:pPr>
      <w:rPr>
        <w:sz w:val="24"/>
        <w:u w:val="none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4" w15:restartNumberingAfterBreak="0">
    <w:nsid w:val="04FA287A"/>
    <w:multiLevelType w:val="hybridMultilevel"/>
    <w:tmpl w:val="96629236"/>
    <w:lvl w:ilvl="0" w:tplc="355A14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6D257D7"/>
    <w:multiLevelType w:val="hybridMultilevel"/>
    <w:tmpl w:val="BB5667F6"/>
    <w:lvl w:ilvl="0" w:tplc="EEB89160">
      <w:start w:val="3"/>
      <w:numFmt w:val="bullet"/>
      <w:lvlText w:val="–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9615EC4"/>
    <w:multiLevelType w:val="hybridMultilevel"/>
    <w:tmpl w:val="B4FC9A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73A8A"/>
    <w:multiLevelType w:val="hybridMultilevel"/>
    <w:tmpl w:val="01FC86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F4AB8"/>
    <w:multiLevelType w:val="hybridMultilevel"/>
    <w:tmpl w:val="C772D904"/>
    <w:lvl w:ilvl="0" w:tplc="D938BDB2">
      <w:start w:val="1"/>
      <w:numFmt w:val="decimal"/>
      <w:lvlText w:val="3.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9" w15:restartNumberingAfterBreak="0">
    <w:nsid w:val="6C6E759B"/>
    <w:multiLevelType w:val="hybridMultilevel"/>
    <w:tmpl w:val="9CF87B2A"/>
    <w:lvl w:ilvl="0" w:tplc="A0F0B7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7D2A09C3"/>
    <w:multiLevelType w:val="hybridMultilevel"/>
    <w:tmpl w:val="F28C9AB4"/>
    <w:lvl w:ilvl="0" w:tplc="6922CCD8"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6F"/>
    <w:rsid w:val="0000158E"/>
    <w:rsid w:val="00006065"/>
    <w:rsid w:val="00007E09"/>
    <w:rsid w:val="00007E92"/>
    <w:rsid w:val="0002087D"/>
    <w:rsid w:val="00022679"/>
    <w:rsid w:val="000330D8"/>
    <w:rsid w:val="00066060"/>
    <w:rsid w:val="000A4D0F"/>
    <w:rsid w:val="000B3D92"/>
    <w:rsid w:val="000B4153"/>
    <w:rsid w:val="000C63BD"/>
    <w:rsid w:val="000D4718"/>
    <w:rsid w:val="0011135B"/>
    <w:rsid w:val="00116C28"/>
    <w:rsid w:val="00126488"/>
    <w:rsid w:val="00135CF0"/>
    <w:rsid w:val="0014276B"/>
    <w:rsid w:val="00145836"/>
    <w:rsid w:val="00146B52"/>
    <w:rsid w:val="0016010A"/>
    <w:rsid w:val="00166A9E"/>
    <w:rsid w:val="00184475"/>
    <w:rsid w:val="00186C41"/>
    <w:rsid w:val="00193D5E"/>
    <w:rsid w:val="001A1DBF"/>
    <w:rsid w:val="001B3B7E"/>
    <w:rsid w:val="001E05F7"/>
    <w:rsid w:val="001E2A0D"/>
    <w:rsid w:val="001E7120"/>
    <w:rsid w:val="001E7464"/>
    <w:rsid w:val="001F2773"/>
    <w:rsid w:val="00205687"/>
    <w:rsid w:val="00205A67"/>
    <w:rsid w:val="0021740F"/>
    <w:rsid w:val="00221100"/>
    <w:rsid w:val="00224053"/>
    <w:rsid w:val="002248FF"/>
    <w:rsid w:val="00232B74"/>
    <w:rsid w:val="002406F6"/>
    <w:rsid w:val="00242005"/>
    <w:rsid w:val="002431C3"/>
    <w:rsid w:val="002447AD"/>
    <w:rsid w:val="00251716"/>
    <w:rsid w:val="0025298D"/>
    <w:rsid w:val="0028410D"/>
    <w:rsid w:val="002A2FE9"/>
    <w:rsid w:val="002A49A3"/>
    <w:rsid w:val="002B060D"/>
    <w:rsid w:val="002B4E86"/>
    <w:rsid w:val="002C2FC7"/>
    <w:rsid w:val="002C55ED"/>
    <w:rsid w:val="002D4AE5"/>
    <w:rsid w:val="002E23FF"/>
    <w:rsid w:val="002F661C"/>
    <w:rsid w:val="0031530E"/>
    <w:rsid w:val="003221AA"/>
    <w:rsid w:val="0035111C"/>
    <w:rsid w:val="00354A24"/>
    <w:rsid w:val="00356321"/>
    <w:rsid w:val="00363894"/>
    <w:rsid w:val="00375151"/>
    <w:rsid w:val="0038136F"/>
    <w:rsid w:val="003832CF"/>
    <w:rsid w:val="003D19C0"/>
    <w:rsid w:val="003D23AC"/>
    <w:rsid w:val="00410D07"/>
    <w:rsid w:val="0042015E"/>
    <w:rsid w:val="0042053F"/>
    <w:rsid w:val="00424377"/>
    <w:rsid w:val="00442A81"/>
    <w:rsid w:val="00452B73"/>
    <w:rsid w:val="0046113A"/>
    <w:rsid w:val="0046201B"/>
    <w:rsid w:val="00464CC4"/>
    <w:rsid w:val="00474A6B"/>
    <w:rsid w:val="00481E92"/>
    <w:rsid w:val="00486287"/>
    <w:rsid w:val="00492DFF"/>
    <w:rsid w:val="004A0A7D"/>
    <w:rsid w:val="004C1FB5"/>
    <w:rsid w:val="004E2B18"/>
    <w:rsid w:val="00515C81"/>
    <w:rsid w:val="005223C1"/>
    <w:rsid w:val="00530447"/>
    <w:rsid w:val="00537492"/>
    <w:rsid w:val="00540789"/>
    <w:rsid w:val="005408E6"/>
    <w:rsid w:val="00563ACD"/>
    <w:rsid w:val="00567727"/>
    <w:rsid w:val="005D5423"/>
    <w:rsid w:val="005D5E2C"/>
    <w:rsid w:val="005F2D7D"/>
    <w:rsid w:val="005F5149"/>
    <w:rsid w:val="005F703B"/>
    <w:rsid w:val="005F75EC"/>
    <w:rsid w:val="00614FDA"/>
    <w:rsid w:val="00630BF5"/>
    <w:rsid w:val="00641381"/>
    <w:rsid w:val="0065469D"/>
    <w:rsid w:val="00662629"/>
    <w:rsid w:val="00662784"/>
    <w:rsid w:val="00692210"/>
    <w:rsid w:val="006972B3"/>
    <w:rsid w:val="006A7FC0"/>
    <w:rsid w:val="006D12C9"/>
    <w:rsid w:val="007010A0"/>
    <w:rsid w:val="007751B0"/>
    <w:rsid w:val="00794EA1"/>
    <w:rsid w:val="007A41BA"/>
    <w:rsid w:val="007B4ACA"/>
    <w:rsid w:val="007B68E1"/>
    <w:rsid w:val="007C0C79"/>
    <w:rsid w:val="007D1AC0"/>
    <w:rsid w:val="007D7511"/>
    <w:rsid w:val="007E6232"/>
    <w:rsid w:val="007F6A83"/>
    <w:rsid w:val="00805209"/>
    <w:rsid w:val="00822387"/>
    <w:rsid w:val="00822670"/>
    <w:rsid w:val="00823754"/>
    <w:rsid w:val="0083792C"/>
    <w:rsid w:val="008539AD"/>
    <w:rsid w:val="00857045"/>
    <w:rsid w:val="008B6242"/>
    <w:rsid w:val="0091449F"/>
    <w:rsid w:val="00926459"/>
    <w:rsid w:val="00930D68"/>
    <w:rsid w:val="0094120C"/>
    <w:rsid w:val="009451FC"/>
    <w:rsid w:val="00967000"/>
    <w:rsid w:val="00977ACF"/>
    <w:rsid w:val="009922B1"/>
    <w:rsid w:val="00992E6C"/>
    <w:rsid w:val="00994751"/>
    <w:rsid w:val="00995F5C"/>
    <w:rsid w:val="009B4B50"/>
    <w:rsid w:val="009B58CF"/>
    <w:rsid w:val="009B6C8C"/>
    <w:rsid w:val="009C073A"/>
    <w:rsid w:val="009C59E7"/>
    <w:rsid w:val="009D568F"/>
    <w:rsid w:val="009E158E"/>
    <w:rsid w:val="009F0DA8"/>
    <w:rsid w:val="009F6E06"/>
    <w:rsid w:val="00A0209A"/>
    <w:rsid w:val="00A03053"/>
    <w:rsid w:val="00A06A74"/>
    <w:rsid w:val="00A340DD"/>
    <w:rsid w:val="00A4157E"/>
    <w:rsid w:val="00A62015"/>
    <w:rsid w:val="00A71B09"/>
    <w:rsid w:val="00A72EEC"/>
    <w:rsid w:val="00A835F5"/>
    <w:rsid w:val="00A85C3E"/>
    <w:rsid w:val="00AA28CF"/>
    <w:rsid w:val="00AA44FA"/>
    <w:rsid w:val="00AB4CC0"/>
    <w:rsid w:val="00AB65CE"/>
    <w:rsid w:val="00AC2C90"/>
    <w:rsid w:val="00AD4FC1"/>
    <w:rsid w:val="00B013B5"/>
    <w:rsid w:val="00B015AB"/>
    <w:rsid w:val="00B3770F"/>
    <w:rsid w:val="00B42669"/>
    <w:rsid w:val="00B46BCB"/>
    <w:rsid w:val="00B47BA6"/>
    <w:rsid w:val="00B47EAA"/>
    <w:rsid w:val="00B51A33"/>
    <w:rsid w:val="00B51E4A"/>
    <w:rsid w:val="00B5756A"/>
    <w:rsid w:val="00B619FC"/>
    <w:rsid w:val="00B64D1A"/>
    <w:rsid w:val="00B80017"/>
    <w:rsid w:val="00B82EE5"/>
    <w:rsid w:val="00B855D3"/>
    <w:rsid w:val="00B86E7D"/>
    <w:rsid w:val="00B90BEA"/>
    <w:rsid w:val="00BB298F"/>
    <w:rsid w:val="00BC7F57"/>
    <w:rsid w:val="00BE283C"/>
    <w:rsid w:val="00BE2B0E"/>
    <w:rsid w:val="00C03581"/>
    <w:rsid w:val="00C06656"/>
    <w:rsid w:val="00C27BED"/>
    <w:rsid w:val="00C4148B"/>
    <w:rsid w:val="00C730A7"/>
    <w:rsid w:val="00C76581"/>
    <w:rsid w:val="00C81A26"/>
    <w:rsid w:val="00CA57C8"/>
    <w:rsid w:val="00CB0F4B"/>
    <w:rsid w:val="00CB2FA3"/>
    <w:rsid w:val="00CB5B91"/>
    <w:rsid w:val="00CC33DA"/>
    <w:rsid w:val="00CF2E80"/>
    <w:rsid w:val="00D42F2F"/>
    <w:rsid w:val="00D439F4"/>
    <w:rsid w:val="00D46C40"/>
    <w:rsid w:val="00D52EED"/>
    <w:rsid w:val="00D7440C"/>
    <w:rsid w:val="00DB6370"/>
    <w:rsid w:val="00DD44F7"/>
    <w:rsid w:val="00DF3D86"/>
    <w:rsid w:val="00E170D8"/>
    <w:rsid w:val="00E223E9"/>
    <w:rsid w:val="00E22F92"/>
    <w:rsid w:val="00E31C1E"/>
    <w:rsid w:val="00E367CB"/>
    <w:rsid w:val="00E44D67"/>
    <w:rsid w:val="00E653ED"/>
    <w:rsid w:val="00E82876"/>
    <w:rsid w:val="00E83592"/>
    <w:rsid w:val="00E83638"/>
    <w:rsid w:val="00EA4BBB"/>
    <w:rsid w:val="00EC1A4B"/>
    <w:rsid w:val="00EC45F1"/>
    <w:rsid w:val="00ED7FE1"/>
    <w:rsid w:val="00F177EC"/>
    <w:rsid w:val="00F22461"/>
    <w:rsid w:val="00F32A60"/>
    <w:rsid w:val="00F40610"/>
    <w:rsid w:val="00F43318"/>
    <w:rsid w:val="00F54350"/>
    <w:rsid w:val="00F64399"/>
    <w:rsid w:val="00F90DE1"/>
    <w:rsid w:val="00F96E82"/>
    <w:rsid w:val="00FA3835"/>
    <w:rsid w:val="00FB0E5E"/>
    <w:rsid w:val="00FB22C4"/>
    <w:rsid w:val="00FC3632"/>
    <w:rsid w:val="00FC5BE1"/>
    <w:rsid w:val="00FD0762"/>
    <w:rsid w:val="00FD5BEC"/>
    <w:rsid w:val="00FF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A3EFB8"/>
  <w15:docId w15:val="{92CC6474-0DFB-4C8D-B2BC-663C55CE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36F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C45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136F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136F"/>
    <w:pPr>
      <w:keepNext/>
      <w:keepLines/>
      <w:outlineLvl w:val="2"/>
    </w:pPr>
    <w:rPr>
      <w:rFonts w:eastAsiaTheme="majorEastAsia" w:cstheme="majorBidi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136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8136F"/>
    <w:rPr>
      <w:rFonts w:ascii="Times New Roman" w:eastAsiaTheme="majorEastAsia" w:hAnsi="Times New Roman" w:cstheme="majorBidi"/>
      <w:b/>
      <w:bCs/>
      <w:i/>
      <w:sz w:val="28"/>
    </w:rPr>
  </w:style>
  <w:style w:type="paragraph" w:customStyle="1" w:styleId="a3">
    <w:name w:val="НормОбычный"/>
    <w:basedOn w:val="a"/>
    <w:link w:val="a4"/>
    <w:qFormat/>
    <w:rsid w:val="00AA44FA"/>
    <w:pPr>
      <w:spacing w:line="360" w:lineRule="auto"/>
      <w:ind w:firstLine="708"/>
      <w:jc w:val="left"/>
    </w:pPr>
    <w:rPr>
      <w:rFonts w:eastAsiaTheme="minorEastAsia" w:cs="Times New Roman"/>
      <w:szCs w:val="28"/>
      <w:lang w:eastAsia="ru-RU"/>
    </w:rPr>
  </w:style>
  <w:style w:type="character" w:customStyle="1" w:styleId="a4">
    <w:name w:val="НормОбычный Знак"/>
    <w:basedOn w:val="a0"/>
    <w:link w:val="a3"/>
    <w:rsid w:val="00AA44F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21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21A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D471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D4718"/>
    <w:rPr>
      <w:rFonts w:ascii="Times New Roman" w:hAnsi="Times New Roman"/>
      <w:sz w:val="28"/>
    </w:rPr>
  </w:style>
  <w:style w:type="character" w:styleId="ab">
    <w:name w:val="Hyperlink"/>
    <w:rsid w:val="005F5149"/>
    <w:rPr>
      <w:color w:val="000080"/>
      <w:u w:val="single"/>
    </w:rPr>
  </w:style>
  <w:style w:type="paragraph" w:styleId="ac">
    <w:name w:val="List Paragraph"/>
    <w:basedOn w:val="a"/>
    <w:uiPriority w:val="1"/>
    <w:qFormat/>
    <w:rsid w:val="00232B7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C45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d">
    <w:name w:val="Table Grid"/>
    <w:basedOn w:val="a1"/>
    <w:uiPriority w:val="39"/>
    <w:rsid w:val="00020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A383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85302-14A6-42FE-8E80-58505D7B4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Фролова Анастасия;Анастасия</dc:creator>
  <cp:keywords>Lab_4;PIS</cp:keywords>
  <cp:lastModifiedBy>Anastasiya Frolova</cp:lastModifiedBy>
  <cp:revision>2</cp:revision>
  <dcterms:created xsi:type="dcterms:W3CDTF">2018-12-19T18:41:00Z</dcterms:created>
  <dcterms:modified xsi:type="dcterms:W3CDTF">2018-12-19T18:41:00Z</dcterms:modified>
</cp:coreProperties>
</file>